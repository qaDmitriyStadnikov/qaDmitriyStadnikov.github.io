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CEA" w:rsidRPr="00EB3AF8" w:rsidRDefault="0011562B" w:rsidP="00B95279">
      <w:pPr>
        <w:pBdr>
          <w:bottom w:val="single" w:sz="8" w:space="1" w:color="000000"/>
        </w:pBdr>
        <w:tabs>
          <w:tab w:val="left" w:pos="720"/>
        </w:tabs>
        <w:ind w:left="15"/>
        <w:jc w:val="center"/>
        <w:rPr>
          <w:b/>
          <w:sz w:val="32"/>
          <w:szCs w:val="32"/>
        </w:rPr>
      </w:pPr>
      <w:r w:rsidRPr="00EB3AF8">
        <w:rPr>
          <w:b/>
          <w:sz w:val="32"/>
          <w:szCs w:val="32"/>
        </w:rPr>
        <w:t>Dmitriy Stadnikov</w:t>
      </w:r>
      <w:r w:rsidR="00EB3AF8">
        <w:rPr>
          <w:b/>
          <w:sz w:val="32"/>
          <w:szCs w:val="32"/>
        </w:rPr>
        <w:t xml:space="preserve">, </w:t>
      </w:r>
      <w:r w:rsidR="00D3588D" w:rsidRPr="00D3588D">
        <w:rPr>
          <w:b/>
          <w:sz w:val="32"/>
          <w:szCs w:val="32"/>
        </w:rPr>
        <w:t xml:space="preserve">Junior </w:t>
      </w:r>
      <w:r w:rsidR="00EB3AF8" w:rsidRPr="00EB3AF8">
        <w:rPr>
          <w:b/>
          <w:sz w:val="32"/>
          <w:szCs w:val="32"/>
        </w:rPr>
        <w:t>Software QA Engineer</w:t>
      </w:r>
    </w:p>
    <w:p w:rsidR="00AB3C54" w:rsidRPr="00923041" w:rsidRDefault="00AB3C54" w:rsidP="00EB3AF8">
      <w:pPr>
        <w:pBdr>
          <w:bottom w:val="single" w:sz="8" w:space="1" w:color="000000"/>
        </w:pBdr>
        <w:tabs>
          <w:tab w:val="left" w:pos="720"/>
        </w:tabs>
        <w:ind w:left="15"/>
        <w:jc w:val="center"/>
        <w:rPr>
          <w:bCs/>
          <w:sz w:val="24"/>
          <w:szCs w:val="24"/>
        </w:rPr>
      </w:pPr>
      <w:r w:rsidRPr="00923041">
        <w:rPr>
          <w:bCs/>
          <w:sz w:val="24"/>
          <w:szCs w:val="24"/>
        </w:rPr>
        <w:t xml:space="preserve"> (manual and automation software testing)</w:t>
      </w:r>
      <w:r w:rsidR="009C5ED1" w:rsidRPr="00923041">
        <w:rPr>
          <w:bCs/>
          <w:sz w:val="24"/>
          <w:szCs w:val="24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9"/>
        <w:gridCol w:w="4681"/>
      </w:tblGrid>
      <w:tr w:rsidR="00475CEA" w:rsidRPr="00923041">
        <w:tc>
          <w:tcPr>
            <w:tcW w:w="4679" w:type="dxa"/>
            <w:shd w:val="clear" w:color="auto" w:fill="auto"/>
          </w:tcPr>
          <w:p w:rsidR="00475CEA" w:rsidRPr="00923041" w:rsidRDefault="0011562B">
            <w:pPr>
              <w:rPr>
                <w:sz w:val="24"/>
                <w:szCs w:val="24"/>
              </w:rPr>
            </w:pPr>
            <w:r w:rsidRPr="00923041">
              <w:rPr>
                <w:sz w:val="24"/>
                <w:szCs w:val="24"/>
              </w:rPr>
              <w:t>Israel</w:t>
            </w:r>
          </w:p>
        </w:tc>
        <w:tc>
          <w:tcPr>
            <w:tcW w:w="4681" w:type="dxa"/>
            <w:shd w:val="clear" w:color="auto" w:fill="auto"/>
          </w:tcPr>
          <w:p w:rsidR="00475CEA" w:rsidRPr="00923041" w:rsidRDefault="00C2272C" w:rsidP="0011562B">
            <w:pPr>
              <w:jc w:val="right"/>
              <w:rPr>
                <w:sz w:val="24"/>
                <w:szCs w:val="24"/>
              </w:rPr>
            </w:pPr>
            <w:r w:rsidRPr="00923041">
              <w:rPr>
                <w:sz w:val="24"/>
                <w:szCs w:val="24"/>
              </w:rPr>
              <w:t xml:space="preserve"> </w:t>
            </w:r>
            <w:r w:rsidR="0011562B" w:rsidRPr="00923041">
              <w:rPr>
                <w:sz w:val="24"/>
                <w:szCs w:val="24"/>
              </w:rPr>
              <w:t>+972</w:t>
            </w:r>
            <w:r w:rsidR="00475CEA" w:rsidRPr="00923041">
              <w:rPr>
                <w:sz w:val="24"/>
                <w:szCs w:val="24"/>
              </w:rPr>
              <w:t xml:space="preserve"> </w:t>
            </w:r>
            <w:r w:rsidR="0011562B" w:rsidRPr="00923041">
              <w:rPr>
                <w:sz w:val="24"/>
                <w:szCs w:val="24"/>
              </w:rPr>
              <w:t>54-604-29-12</w:t>
            </w:r>
          </w:p>
        </w:tc>
      </w:tr>
      <w:tr w:rsidR="00475CEA" w:rsidRPr="00923041">
        <w:tc>
          <w:tcPr>
            <w:tcW w:w="4679" w:type="dxa"/>
            <w:shd w:val="clear" w:color="auto" w:fill="auto"/>
          </w:tcPr>
          <w:p w:rsidR="00475CEA" w:rsidRPr="00923041" w:rsidRDefault="0011562B" w:rsidP="000B6F70">
            <w:pPr>
              <w:ind w:right="-424"/>
              <w:rPr>
                <w:sz w:val="16"/>
                <w:szCs w:val="16"/>
              </w:rPr>
            </w:pPr>
            <w:r w:rsidRPr="00923041">
              <w:rPr>
                <w:sz w:val="16"/>
                <w:szCs w:val="16"/>
              </w:rPr>
              <w:t>LinkedIn</w:t>
            </w:r>
            <w:r w:rsidR="000B6F70" w:rsidRPr="00923041">
              <w:rPr>
                <w:sz w:val="16"/>
                <w:szCs w:val="16"/>
              </w:rPr>
              <w:t xml:space="preserve">: </w:t>
            </w:r>
            <w:hyperlink r:id="rId7" w:history="1">
              <w:r w:rsidR="000B6F70" w:rsidRPr="00923041">
                <w:rPr>
                  <w:rStyle w:val="a3"/>
                  <w:sz w:val="16"/>
                  <w:szCs w:val="16"/>
                </w:rPr>
                <w:t>http://www.linkedin.com/in/dmitriy-stadnikov-qa-tester</w:t>
              </w:r>
            </w:hyperlink>
          </w:p>
        </w:tc>
        <w:tc>
          <w:tcPr>
            <w:tcW w:w="4681" w:type="dxa"/>
            <w:shd w:val="clear" w:color="auto" w:fill="auto"/>
          </w:tcPr>
          <w:p w:rsidR="00475CEA" w:rsidRPr="00923041" w:rsidRDefault="0011562B">
            <w:pPr>
              <w:jc w:val="right"/>
              <w:rPr>
                <w:rStyle w:val="a3"/>
                <w:sz w:val="16"/>
                <w:szCs w:val="16"/>
              </w:rPr>
            </w:pPr>
            <w:r w:rsidRPr="00923041">
              <w:rPr>
                <w:rStyle w:val="a3"/>
                <w:sz w:val="16"/>
                <w:szCs w:val="16"/>
              </w:rPr>
              <w:t>qa.dmitriy.stadnikov@gmail.com</w:t>
            </w:r>
          </w:p>
        </w:tc>
      </w:tr>
      <w:tr w:rsidR="00A45F9B" w:rsidRPr="00923041">
        <w:tc>
          <w:tcPr>
            <w:tcW w:w="4679" w:type="dxa"/>
            <w:shd w:val="clear" w:color="auto" w:fill="auto"/>
          </w:tcPr>
          <w:p w:rsidR="00A45F9B" w:rsidRPr="00170FD4" w:rsidRDefault="00A45F9B" w:rsidP="000B6F70">
            <w:pPr>
              <w:ind w:right="-424"/>
              <w:rPr>
                <w:b/>
                <w:bCs/>
                <w:sz w:val="16"/>
                <w:szCs w:val="16"/>
              </w:rPr>
            </w:pPr>
            <w:r w:rsidRPr="00170FD4">
              <w:rPr>
                <w:rStyle w:val="fontstyle01"/>
                <w:rFonts w:ascii="Times New Roman" w:hAnsi="Times New Roman"/>
                <w:b w:val="0"/>
                <w:bCs w:val="0"/>
                <w:sz w:val="16"/>
                <w:szCs w:val="16"/>
              </w:rPr>
              <w:t xml:space="preserve">Website: </w:t>
            </w:r>
            <w:hyperlink r:id="rId8" w:history="1">
              <w:r w:rsidRPr="00A45F9B">
                <w:rPr>
                  <w:rStyle w:val="a3"/>
                  <w:sz w:val="16"/>
                  <w:szCs w:val="16"/>
                </w:rPr>
                <w:t>https://qadmitriystadnikov</w:t>
              </w:r>
              <w:r w:rsidRPr="00A45F9B">
                <w:rPr>
                  <w:rStyle w:val="a3"/>
                  <w:sz w:val="16"/>
                  <w:szCs w:val="16"/>
                </w:rPr>
                <w:t>.</w:t>
              </w:r>
              <w:r w:rsidRPr="00A45F9B">
                <w:rPr>
                  <w:rStyle w:val="a3"/>
                  <w:sz w:val="16"/>
                  <w:szCs w:val="16"/>
                </w:rPr>
                <w:t>github.io</w:t>
              </w:r>
            </w:hyperlink>
          </w:p>
        </w:tc>
        <w:tc>
          <w:tcPr>
            <w:tcW w:w="4681" w:type="dxa"/>
            <w:shd w:val="clear" w:color="auto" w:fill="auto"/>
          </w:tcPr>
          <w:p w:rsidR="00A45F9B" w:rsidRPr="00923041" w:rsidRDefault="00A45F9B">
            <w:pPr>
              <w:jc w:val="right"/>
              <w:rPr>
                <w:rStyle w:val="a3"/>
                <w:sz w:val="16"/>
                <w:szCs w:val="16"/>
              </w:rPr>
            </w:pPr>
          </w:p>
        </w:tc>
      </w:tr>
    </w:tbl>
    <w:p w:rsidR="00475CEA" w:rsidRPr="00923041" w:rsidRDefault="00475CEA"/>
    <w:tbl>
      <w:tblPr>
        <w:tblW w:w="9989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2814"/>
        <w:gridCol w:w="7175"/>
      </w:tblGrid>
      <w:tr w:rsidR="00475CEA" w:rsidRPr="00923041" w:rsidTr="00FA221A">
        <w:trPr>
          <w:trHeight w:val="630"/>
        </w:trPr>
        <w:tc>
          <w:tcPr>
            <w:tcW w:w="2814" w:type="dxa"/>
            <w:shd w:val="clear" w:color="auto" w:fill="auto"/>
          </w:tcPr>
          <w:p w:rsidR="00475CEA" w:rsidRPr="00923041" w:rsidRDefault="00475CEA">
            <w:pPr>
              <w:snapToGrid w:val="0"/>
              <w:ind w:left="12" w:right="-3"/>
              <w:rPr>
                <w:b/>
                <w:bCs/>
                <w:sz w:val="22"/>
              </w:rPr>
            </w:pPr>
            <w:r w:rsidRPr="00923041">
              <w:rPr>
                <w:b/>
                <w:bCs/>
                <w:sz w:val="22"/>
              </w:rPr>
              <w:t>Objective</w:t>
            </w:r>
          </w:p>
        </w:tc>
        <w:tc>
          <w:tcPr>
            <w:tcW w:w="7172" w:type="dxa"/>
            <w:shd w:val="clear" w:color="auto" w:fill="auto"/>
          </w:tcPr>
          <w:p w:rsidR="00475CEA" w:rsidRPr="00923041" w:rsidRDefault="00DE2F1A" w:rsidP="00D3588D">
            <w:pPr>
              <w:snapToGrid w:val="0"/>
              <w:spacing w:line="276" w:lineRule="auto"/>
              <w:jc w:val="both"/>
              <w:rPr>
                <w:bCs/>
                <w:i/>
                <w:sz w:val="22"/>
              </w:rPr>
            </w:pPr>
            <w:r w:rsidRPr="00DE2F1A">
              <w:rPr>
                <w:bCs/>
                <w:i/>
                <w:sz w:val="22"/>
              </w:rPr>
              <w:t>A skilled, motivated individual in the Testing Software field seeking a   position</w:t>
            </w:r>
            <w:r w:rsidR="00D3588D">
              <w:rPr>
                <w:bCs/>
                <w:i/>
                <w:sz w:val="22"/>
              </w:rPr>
              <w:t xml:space="preserve"> as Junior Software QA Engineer</w:t>
            </w:r>
            <w:r w:rsidRPr="00DE2F1A">
              <w:rPr>
                <w:bCs/>
                <w:i/>
                <w:sz w:val="22"/>
              </w:rPr>
              <w:t>.</w:t>
            </w:r>
          </w:p>
        </w:tc>
      </w:tr>
      <w:tr w:rsidR="00475CEA" w:rsidRPr="00923041" w:rsidTr="00FA221A">
        <w:tc>
          <w:tcPr>
            <w:tcW w:w="9989" w:type="dxa"/>
            <w:gridSpan w:val="2"/>
            <w:shd w:val="clear" w:color="auto" w:fill="auto"/>
          </w:tcPr>
          <w:p w:rsidR="00475CEA" w:rsidRPr="00923041" w:rsidRDefault="00475CEA">
            <w:pPr>
              <w:snapToGrid w:val="0"/>
              <w:ind w:left="-3" w:right="-3"/>
              <w:rPr>
                <w:b/>
                <w:bCs/>
                <w:sz w:val="22"/>
              </w:rPr>
            </w:pPr>
            <w:r w:rsidRPr="00923041">
              <w:rPr>
                <w:b/>
                <w:bCs/>
                <w:sz w:val="22"/>
              </w:rPr>
              <w:t>Experience</w:t>
            </w:r>
          </w:p>
        </w:tc>
      </w:tr>
      <w:tr w:rsidR="00475CEA" w:rsidRPr="00923041" w:rsidTr="00FA221A">
        <w:tc>
          <w:tcPr>
            <w:tcW w:w="2814" w:type="dxa"/>
            <w:shd w:val="clear" w:color="auto" w:fill="auto"/>
          </w:tcPr>
          <w:p w:rsidR="00475CEA" w:rsidRPr="00923041" w:rsidRDefault="00475CEA">
            <w:pPr>
              <w:snapToGrid w:val="0"/>
              <w:rPr>
                <w:sz w:val="21"/>
                <w:szCs w:val="21"/>
              </w:rPr>
            </w:pPr>
          </w:p>
          <w:p w:rsidR="00396FAB" w:rsidRPr="00923041" w:rsidRDefault="00396FAB">
            <w:pPr>
              <w:snapToGrid w:val="0"/>
              <w:rPr>
                <w:b/>
                <w:bCs/>
                <w:sz w:val="21"/>
                <w:szCs w:val="21"/>
              </w:rPr>
            </w:pPr>
            <w:r w:rsidRPr="00923041">
              <w:rPr>
                <w:b/>
                <w:bCs/>
                <w:sz w:val="21"/>
                <w:szCs w:val="21"/>
              </w:rPr>
              <w:t>Elpisor LTD</w:t>
            </w:r>
            <w:r w:rsidR="00341430" w:rsidRPr="00923041">
              <w:rPr>
                <w:b/>
                <w:bCs/>
                <w:sz w:val="21"/>
                <w:szCs w:val="21"/>
              </w:rPr>
              <w:t>.</w:t>
            </w:r>
          </w:p>
          <w:p w:rsidR="00396FAB" w:rsidRPr="00923041" w:rsidRDefault="00396FAB">
            <w:pPr>
              <w:snapToGrid w:val="0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Rechovot</w:t>
            </w:r>
            <w:r w:rsidR="009540E0" w:rsidRPr="00923041">
              <w:rPr>
                <w:sz w:val="21"/>
                <w:szCs w:val="21"/>
              </w:rPr>
              <w:t>,</w:t>
            </w:r>
          </w:p>
          <w:p w:rsidR="00B141F6" w:rsidRPr="00923041" w:rsidRDefault="00B141F6">
            <w:pPr>
              <w:snapToGrid w:val="0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Software Development</w:t>
            </w:r>
            <w:r w:rsidR="00FA221A">
              <w:rPr>
                <w:sz w:val="21"/>
                <w:szCs w:val="21"/>
              </w:rPr>
              <w:t>.</w:t>
            </w:r>
          </w:p>
          <w:p w:rsidR="00B141F6" w:rsidRPr="00923041" w:rsidRDefault="00921477" w:rsidP="00B141F6">
            <w:pPr>
              <w:snapToGrid w:val="0"/>
              <w:rPr>
                <w:i/>
                <w:iCs/>
                <w:sz w:val="21"/>
                <w:szCs w:val="21"/>
              </w:rPr>
            </w:pPr>
            <w:r w:rsidRPr="00921477">
              <w:rPr>
                <w:i/>
                <w:iCs/>
                <w:sz w:val="21"/>
                <w:szCs w:val="21"/>
              </w:rPr>
              <w:t xml:space="preserve">Junior Software QA Engineer </w:t>
            </w:r>
            <w:bookmarkStart w:id="0" w:name="_GoBack"/>
            <w:bookmarkEnd w:id="0"/>
            <w:r w:rsidR="00B141F6" w:rsidRPr="00923041">
              <w:rPr>
                <w:i/>
                <w:iCs/>
                <w:sz w:val="21"/>
                <w:szCs w:val="21"/>
              </w:rPr>
              <w:t>manual &amp; automation testing</w:t>
            </w:r>
            <w:r w:rsidR="00FA221A">
              <w:rPr>
                <w:i/>
                <w:iCs/>
                <w:sz w:val="21"/>
                <w:szCs w:val="21"/>
              </w:rPr>
              <w:t>,</w:t>
            </w:r>
          </w:p>
          <w:p w:rsidR="00475CEA" w:rsidRPr="00923041" w:rsidRDefault="004D39DB" w:rsidP="004D39DB">
            <w:pPr>
              <w:snapToGrid w:val="0"/>
              <w:rPr>
                <w:sz w:val="21"/>
                <w:szCs w:val="21"/>
              </w:rPr>
            </w:pPr>
            <w:r w:rsidRPr="0092304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Oct.</w:t>
            </w:r>
            <w:r w:rsidR="00DE2F1A">
              <w:rPr>
                <w:sz w:val="21"/>
                <w:szCs w:val="21"/>
              </w:rPr>
              <w:t xml:space="preserve"> 2018</w:t>
            </w:r>
            <w:r w:rsidRPr="00923041">
              <w:rPr>
                <w:sz w:val="21"/>
                <w:szCs w:val="21"/>
              </w:rPr>
              <w:t xml:space="preserve"> </w:t>
            </w:r>
            <w:r w:rsidR="00341430" w:rsidRPr="00923041">
              <w:rPr>
                <w:sz w:val="21"/>
                <w:szCs w:val="21"/>
              </w:rPr>
              <w:t>–</w:t>
            </w:r>
            <w:r w:rsidRPr="00923041">
              <w:rPr>
                <w:sz w:val="21"/>
                <w:szCs w:val="21"/>
              </w:rPr>
              <w:t xml:space="preserve"> </w:t>
            </w:r>
            <w:r w:rsidR="00D3588D" w:rsidRPr="00D3588D">
              <w:rPr>
                <w:sz w:val="21"/>
                <w:szCs w:val="21"/>
              </w:rPr>
              <w:t>May</w:t>
            </w:r>
            <w:r w:rsidR="00D3588D">
              <w:rPr>
                <w:sz w:val="21"/>
                <w:szCs w:val="21"/>
              </w:rPr>
              <w:t xml:space="preserve"> 2020</w:t>
            </w:r>
            <w:r w:rsidR="00341430" w:rsidRPr="00923041">
              <w:rPr>
                <w:sz w:val="21"/>
                <w:szCs w:val="21"/>
              </w:rPr>
              <w:t>.</w:t>
            </w:r>
          </w:p>
        </w:tc>
        <w:tc>
          <w:tcPr>
            <w:tcW w:w="7172" w:type="dxa"/>
            <w:shd w:val="clear" w:color="auto" w:fill="auto"/>
          </w:tcPr>
          <w:p w:rsidR="00475CEA" w:rsidRPr="00FA221A" w:rsidRDefault="00475CEA">
            <w:pPr>
              <w:tabs>
                <w:tab w:val="left" w:pos="1770"/>
              </w:tabs>
              <w:snapToGrid w:val="0"/>
              <w:ind w:left="360"/>
              <w:jc w:val="both"/>
              <w:rPr>
                <w:sz w:val="6"/>
                <w:szCs w:val="6"/>
              </w:rPr>
            </w:pPr>
          </w:p>
          <w:p w:rsidR="00040AE0" w:rsidRPr="00943AC2" w:rsidRDefault="00943AC2" w:rsidP="009B25B9">
            <w:pPr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943AC2">
              <w:rPr>
                <w:sz w:val="21"/>
                <w:szCs w:val="21"/>
              </w:rPr>
              <w:t>Writing and working with test case</w:t>
            </w:r>
            <w:r>
              <w:rPr>
                <w:sz w:val="21"/>
                <w:szCs w:val="21"/>
              </w:rPr>
              <w:t>s</w:t>
            </w:r>
            <w:r w:rsidRPr="00943AC2">
              <w:rPr>
                <w:sz w:val="21"/>
                <w:szCs w:val="21"/>
              </w:rPr>
              <w:t xml:space="preserve"> (STD, STP)</w:t>
            </w:r>
            <w:r>
              <w:rPr>
                <w:sz w:val="21"/>
                <w:szCs w:val="21"/>
              </w:rPr>
              <w:t xml:space="preserve">. </w:t>
            </w:r>
            <w:r w:rsidRPr="00943AC2">
              <w:rPr>
                <w:sz w:val="21"/>
                <w:szCs w:val="21"/>
              </w:rPr>
              <w:t>Writing</w:t>
            </w:r>
            <w:r w:rsidR="00040AE0" w:rsidRPr="00943AC2">
              <w:rPr>
                <w:sz w:val="21"/>
                <w:szCs w:val="21"/>
              </w:rPr>
              <w:t xml:space="preserve"> scripts in Java to automate testing Web applications use the Selenium Web driver;</w:t>
            </w:r>
          </w:p>
          <w:p w:rsidR="00CC5299" w:rsidRPr="00040AE0" w:rsidRDefault="00EB3AF8" w:rsidP="00EB3AF8">
            <w:pPr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Testing </w:t>
            </w:r>
            <w:r w:rsidR="00040AE0" w:rsidRPr="00040AE0">
              <w:rPr>
                <w:sz w:val="21"/>
                <w:szCs w:val="21"/>
              </w:rPr>
              <w:t xml:space="preserve">web applications, mobile applications, </w:t>
            </w:r>
            <w:r w:rsidRPr="00040AE0">
              <w:rPr>
                <w:sz w:val="21"/>
                <w:szCs w:val="21"/>
              </w:rPr>
              <w:t xml:space="preserve"> client</w:t>
            </w:r>
            <w:r>
              <w:rPr>
                <w:sz w:val="21"/>
                <w:szCs w:val="21"/>
              </w:rPr>
              <w:t>-server architecture;</w:t>
            </w:r>
          </w:p>
          <w:p w:rsidR="00CC5299" w:rsidRPr="00923041" w:rsidRDefault="00CC5299" w:rsidP="00CC5299">
            <w:pPr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Perform all type</w:t>
            </w:r>
            <w:r w:rsidR="00EB3AF8">
              <w:rPr>
                <w:sz w:val="21"/>
                <w:szCs w:val="21"/>
              </w:rPr>
              <w:t>s</w:t>
            </w:r>
            <w:r w:rsidRPr="00923041">
              <w:rPr>
                <w:sz w:val="21"/>
                <w:szCs w:val="21"/>
              </w:rPr>
              <w:t xml:space="preserve"> of testing (functional, compliance, security, load, etc.) on different software development stages according to the project life cycle (progression, regression, integration, acceptation);</w:t>
            </w:r>
          </w:p>
          <w:p w:rsidR="00396D4C" w:rsidRDefault="00396D4C" w:rsidP="00396D4C">
            <w:pPr>
              <w:numPr>
                <w:ilvl w:val="0"/>
                <w:numId w:val="2"/>
              </w:numPr>
              <w:tabs>
                <w:tab w:val="left" w:pos="1410"/>
              </w:tabs>
              <w:jc w:val="both"/>
              <w:rPr>
                <w:sz w:val="21"/>
                <w:szCs w:val="21"/>
              </w:rPr>
            </w:pPr>
            <w:r w:rsidRPr="00396D4C">
              <w:rPr>
                <w:sz w:val="21"/>
                <w:szCs w:val="21"/>
              </w:rPr>
              <w:t>Build software testing automation infrastructures using</w:t>
            </w:r>
            <w:r>
              <w:rPr>
                <w:sz w:val="21"/>
                <w:szCs w:val="21"/>
              </w:rPr>
              <w:t xml:space="preserve"> continuous integration servers;</w:t>
            </w:r>
          </w:p>
          <w:p w:rsidR="00475CEA" w:rsidRPr="00923041" w:rsidRDefault="00CC5299" w:rsidP="00396D4C">
            <w:pPr>
              <w:numPr>
                <w:ilvl w:val="0"/>
                <w:numId w:val="2"/>
              </w:numPr>
              <w:tabs>
                <w:tab w:val="left" w:pos="1410"/>
              </w:tabs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 xml:space="preserve">Operate with developers on </w:t>
            </w:r>
            <w:r w:rsidR="00341430" w:rsidRPr="00923041">
              <w:rPr>
                <w:sz w:val="21"/>
                <w:szCs w:val="21"/>
              </w:rPr>
              <w:t>problem analysis and resolution.</w:t>
            </w:r>
          </w:p>
        </w:tc>
      </w:tr>
      <w:tr w:rsidR="00475CEA" w:rsidRPr="00923041" w:rsidTr="00FA221A">
        <w:tc>
          <w:tcPr>
            <w:tcW w:w="2814" w:type="dxa"/>
            <w:shd w:val="clear" w:color="auto" w:fill="auto"/>
          </w:tcPr>
          <w:p w:rsidR="00475CEA" w:rsidRPr="00923041" w:rsidRDefault="00475CEA">
            <w:pPr>
              <w:snapToGrid w:val="0"/>
              <w:rPr>
                <w:sz w:val="21"/>
                <w:szCs w:val="21"/>
              </w:rPr>
            </w:pPr>
          </w:p>
          <w:p w:rsidR="004D39DB" w:rsidRPr="00923041" w:rsidRDefault="004D39DB">
            <w:pPr>
              <w:snapToGrid w:val="0"/>
              <w:rPr>
                <w:b/>
                <w:bCs/>
                <w:sz w:val="21"/>
                <w:szCs w:val="21"/>
              </w:rPr>
            </w:pPr>
            <w:r w:rsidRPr="00923041">
              <w:rPr>
                <w:b/>
                <w:bCs/>
                <w:sz w:val="21"/>
                <w:szCs w:val="21"/>
              </w:rPr>
              <w:t>parts-online.com.ua</w:t>
            </w:r>
            <w:r w:rsidR="00045E61" w:rsidRPr="00923041">
              <w:rPr>
                <w:b/>
                <w:bCs/>
                <w:sz w:val="21"/>
                <w:szCs w:val="21"/>
              </w:rPr>
              <w:t>*</w:t>
            </w:r>
            <w:r w:rsidR="00341430" w:rsidRPr="00923041">
              <w:rPr>
                <w:b/>
                <w:bCs/>
                <w:sz w:val="21"/>
                <w:szCs w:val="21"/>
              </w:rPr>
              <w:t>.</w:t>
            </w:r>
          </w:p>
          <w:p w:rsidR="00475CEA" w:rsidRPr="00923041" w:rsidRDefault="004D39DB">
            <w:pPr>
              <w:snapToGrid w:val="0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Ukraine</w:t>
            </w:r>
            <w:r w:rsidR="009540E0" w:rsidRPr="00923041">
              <w:rPr>
                <w:sz w:val="21"/>
                <w:szCs w:val="21"/>
              </w:rPr>
              <w:t>,</w:t>
            </w:r>
          </w:p>
          <w:p w:rsidR="00BE4694" w:rsidRPr="00923041" w:rsidRDefault="00DE2F1A">
            <w:pPr>
              <w:snapToGrid w:val="0"/>
              <w:rPr>
                <w:sz w:val="21"/>
                <w:szCs w:val="21"/>
                <w:lang w:bidi="he-IL"/>
              </w:rPr>
            </w:pPr>
            <w:r w:rsidRPr="00DE2F1A">
              <w:rPr>
                <w:sz w:val="21"/>
                <w:szCs w:val="21"/>
              </w:rPr>
              <w:t>Online auto parts store</w:t>
            </w:r>
            <w:r>
              <w:rPr>
                <w:sz w:val="21"/>
                <w:szCs w:val="21"/>
              </w:rPr>
              <w:t>,</w:t>
            </w:r>
          </w:p>
          <w:p w:rsidR="001C18DC" w:rsidRPr="00923041" w:rsidRDefault="00923041">
            <w:pPr>
              <w:snapToGrid w:val="0"/>
              <w:rPr>
                <w:i/>
                <w:iCs/>
                <w:sz w:val="21"/>
                <w:szCs w:val="21"/>
              </w:rPr>
            </w:pPr>
            <w:r w:rsidRPr="00923041">
              <w:rPr>
                <w:i/>
                <w:iCs/>
                <w:sz w:val="21"/>
                <w:szCs w:val="21"/>
              </w:rPr>
              <w:t xml:space="preserve">Junior  </w:t>
            </w:r>
            <w:r w:rsidR="001C18DC" w:rsidRPr="00923041">
              <w:rPr>
                <w:i/>
                <w:iCs/>
                <w:sz w:val="21"/>
                <w:szCs w:val="21"/>
              </w:rPr>
              <w:t>QA Engineer</w:t>
            </w:r>
            <w:r w:rsidR="00341430" w:rsidRPr="00923041">
              <w:rPr>
                <w:i/>
                <w:iCs/>
                <w:sz w:val="21"/>
                <w:szCs w:val="21"/>
              </w:rPr>
              <w:t>,</w:t>
            </w:r>
          </w:p>
          <w:p w:rsidR="00475CEA" w:rsidRDefault="001C18DC" w:rsidP="00045E61">
            <w:pPr>
              <w:snapToGrid w:val="0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May 2015</w:t>
            </w:r>
            <w:r w:rsidR="00475CEA" w:rsidRPr="00923041">
              <w:rPr>
                <w:sz w:val="21"/>
                <w:szCs w:val="21"/>
              </w:rPr>
              <w:t>-</w:t>
            </w:r>
            <w:r w:rsidR="00341430" w:rsidRPr="00923041">
              <w:t xml:space="preserve"> </w:t>
            </w:r>
            <w:r w:rsidR="00341430" w:rsidRPr="00923041">
              <w:rPr>
                <w:sz w:val="21"/>
                <w:szCs w:val="21"/>
              </w:rPr>
              <w:t>Feb</w:t>
            </w:r>
            <w:r w:rsidR="00257ADF" w:rsidRPr="00923041">
              <w:rPr>
                <w:sz w:val="21"/>
                <w:szCs w:val="21"/>
              </w:rPr>
              <w:t xml:space="preserve"> </w:t>
            </w:r>
            <w:r w:rsidR="00DE2F1A">
              <w:rPr>
                <w:sz w:val="21"/>
                <w:szCs w:val="21"/>
              </w:rPr>
              <w:t>2017</w:t>
            </w:r>
            <w:r w:rsidR="00341430" w:rsidRPr="00923041">
              <w:rPr>
                <w:sz w:val="21"/>
                <w:szCs w:val="21"/>
              </w:rPr>
              <w:t>.</w:t>
            </w:r>
          </w:p>
          <w:p w:rsidR="00DE2F1A" w:rsidRPr="00923041" w:rsidRDefault="00DE2F1A" w:rsidP="00045E61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7172" w:type="dxa"/>
            <w:shd w:val="clear" w:color="auto" w:fill="auto"/>
          </w:tcPr>
          <w:p w:rsidR="00475CEA" w:rsidRPr="00923041" w:rsidRDefault="00475CEA">
            <w:pPr>
              <w:tabs>
                <w:tab w:val="left" w:pos="1770"/>
              </w:tabs>
              <w:snapToGrid w:val="0"/>
              <w:ind w:left="360"/>
              <w:jc w:val="both"/>
              <w:rPr>
                <w:sz w:val="21"/>
                <w:szCs w:val="21"/>
              </w:rPr>
            </w:pPr>
          </w:p>
          <w:p w:rsidR="00D010DC" w:rsidRPr="00923041" w:rsidRDefault="00D010DC" w:rsidP="00BE4694">
            <w:pPr>
              <w:numPr>
                <w:ilvl w:val="0"/>
                <w:numId w:val="2"/>
              </w:numPr>
              <w:tabs>
                <w:tab w:val="left" w:pos="1410"/>
              </w:tabs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 xml:space="preserve">Development and modernization of </w:t>
            </w:r>
            <w:r w:rsidR="00BE4694" w:rsidRPr="00923041">
              <w:rPr>
                <w:sz w:val="21"/>
                <w:szCs w:val="21"/>
                <w:lang w:bidi="he-IL"/>
              </w:rPr>
              <w:t xml:space="preserve">an </w:t>
            </w:r>
            <w:r w:rsidR="007C28F8" w:rsidRPr="00923041">
              <w:rPr>
                <w:sz w:val="21"/>
                <w:szCs w:val="21"/>
              </w:rPr>
              <w:t>Online S</w:t>
            </w:r>
            <w:r w:rsidR="00BE4694" w:rsidRPr="00923041">
              <w:rPr>
                <w:sz w:val="21"/>
                <w:szCs w:val="21"/>
              </w:rPr>
              <w:t>hop</w:t>
            </w:r>
            <w:r w:rsidR="00341430" w:rsidRPr="00923041">
              <w:rPr>
                <w:sz w:val="21"/>
                <w:szCs w:val="21"/>
              </w:rPr>
              <w:t>;</w:t>
            </w:r>
          </w:p>
          <w:p w:rsidR="00F245D8" w:rsidRDefault="007C28F8" w:rsidP="007C28F8">
            <w:pPr>
              <w:numPr>
                <w:ilvl w:val="0"/>
                <w:numId w:val="2"/>
              </w:numPr>
              <w:tabs>
                <w:tab w:val="left" w:pos="1410"/>
              </w:tabs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Implementation of an Online Shop filling system (the numbe</w:t>
            </w:r>
            <w:r w:rsidR="00F245D8">
              <w:rPr>
                <w:sz w:val="21"/>
                <w:szCs w:val="21"/>
              </w:rPr>
              <w:t>r of goods is about 1,000,000);</w:t>
            </w:r>
          </w:p>
          <w:p w:rsidR="00341430" w:rsidRPr="00923041" w:rsidRDefault="00DE2F1A" w:rsidP="00DE2F1A">
            <w:pPr>
              <w:numPr>
                <w:ilvl w:val="0"/>
                <w:numId w:val="2"/>
              </w:numPr>
              <w:tabs>
                <w:tab w:val="left" w:pos="1410"/>
              </w:tabs>
              <w:jc w:val="both"/>
              <w:rPr>
                <w:sz w:val="21"/>
                <w:szCs w:val="21"/>
              </w:rPr>
            </w:pPr>
            <w:r w:rsidRPr="00DE2F1A">
              <w:rPr>
                <w:sz w:val="21"/>
                <w:szCs w:val="21"/>
              </w:rPr>
              <w:t xml:space="preserve">Functional Test Automation Using </w:t>
            </w:r>
            <w:r w:rsidRPr="00943AC2">
              <w:rPr>
                <w:sz w:val="21"/>
                <w:szCs w:val="21"/>
              </w:rPr>
              <w:t>Selenium</w:t>
            </w:r>
            <w:r>
              <w:rPr>
                <w:sz w:val="21"/>
                <w:szCs w:val="21"/>
              </w:rPr>
              <w:t xml:space="preserve"> IDE</w:t>
            </w:r>
            <w:r w:rsidR="00341430" w:rsidRPr="00923041">
              <w:rPr>
                <w:sz w:val="21"/>
                <w:szCs w:val="21"/>
              </w:rPr>
              <w:t>.</w:t>
            </w:r>
          </w:p>
          <w:p w:rsidR="0024430D" w:rsidRPr="00923041" w:rsidRDefault="0024430D" w:rsidP="0024430D">
            <w:pPr>
              <w:numPr>
                <w:ilvl w:val="0"/>
                <w:numId w:val="8"/>
              </w:numPr>
              <w:tabs>
                <w:tab w:val="left" w:pos="1410"/>
              </w:tabs>
              <w:jc w:val="both"/>
              <w:rPr>
                <w:sz w:val="21"/>
                <w:szCs w:val="21"/>
              </w:rPr>
            </w:pPr>
          </w:p>
        </w:tc>
      </w:tr>
      <w:tr w:rsidR="00475CEA" w:rsidRPr="00923041" w:rsidTr="00FA221A">
        <w:tc>
          <w:tcPr>
            <w:tcW w:w="2814" w:type="dxa"/>
            <w:shd w:val="clear" w:color="auto" w:fill="auto"/>
          </w:tcPr>
          <w:p w:rsidR="00475CEA" w:rsidRPr="00923041" w:rsidRDefault="00475CEA">
            <w:pPr>
              <w:snapToGrid w:val="0"/>
              <w:rPr>
                <w:b/>
                <w:sz w:val="21"/>
                <w:szCs w:val="21"/>
              </w:rPr>
            </w:pPr>
            <w:r w:rsidRPr="00923041">
              <w:rPr>
                <w:b/>
                <w:sz w:val="21"/>
                <w:szCs w:val="21"/>
              </w:rPr>
              <w:t>Education</w:t>
            </w:r>
          </w:p>
        </w:tc>
        <w:tc>
          <w:tcPr>
            <w:tcW w:w="7172" w:type="dxa"/>
            <w:shd w:val="clear" w:color="auto" w:fill="auto"/>
          </w:tcPr>
          <w:p w:rsidR="00475CEA" w:rsidRPr="00923041" w:rsidRDefault="00CA42C2" w:rsidP="00AE615C">
            <w:pPr>
              <w:numPr>
                <w:ilvl w:val="0"/>
                <w:numId w:val="4"/>
              </w:numPr>
              <w:snapToGrid w:val="0"/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European University</w:t>
            </w:r>
            <w:r w:rsidR="00E50AE1" w:rsidRPr="00923041">
              <w:rPr>
                <w:sz w:val="21"/>
                <w:szCs w:val="21"/>
              </w:rPr>
              <w:t>, Ukraine</w:t>
            </w:r>
            <w:r w:rsidR="00FA221A">
              <w:rPr>
                <w:sz w:val="21"/>
                <w:szCs w:val="21"/>
              </w:rPr>
              <w:t>,</w:t>
            </w:r>
          </w:p>
          <w:p w:rsidR="00475CEA" w:rsidRPr="00923041" w:rsidRDefault="00CA42C2" w:rsidP="00AE615C">
            <w:pPr>
              <w:ind w:left="720"/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Information Systems and Technologies</w:t>
            </w:r>
            <w:r w:rsidR="00FA221A">
              <w:rPr>
                <w:sz w:val="21"/>
                <w:szCs w:val="21"/>
              </w:rPr>
              <w:t>,</w:t>
            </w:r>
          </w:p>
          <w:p w:rsidR="00CA42C2" w:rsidRDefault="00CA42C2" w:rsidP="00AE615C">
            <w:pPr>
              <w:ind w:left="720"/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2004 – 2008</w:t>
            </w:r>
            <w:r w:rsidR="00341430" w:rsidRPr="00923041">
              <w:rPr>
                <w:sz w:val="21"/>
                <w:szCs w:val="21"/>
              </w:rPr>
              <w:t>.</w:t>
            </w:r>
          </w:p>
          <w:p w:rsidR="00FA221A" w:rsidRPr="00FA221A" w:rsidRDefault="00FA221A" w:rsidP="00AE615C">
            <w:pPr>
              <w:ind w:left="720"/>
              <w:jc w:val="both"/>
              <w:rPr>
                <w:sz w:val="6"/>
                <w:szCs w:val="6"/>
              </w:rPr>
            </w:pPr>
          </w:p>
          <w:p w:rsidR="0024430D" w:rsidRPr="00923041" w:rsidRDefault="0024430D" w:rsidP="00AE615C">
            <w:pPr>
              <w:numPr>
                <w:ilvl w:val="0"/>
                <w:numId w:val="4"/>
              </w:numPr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 xml:space="preserve">Computer Academy  </w:t>
            </w:r>
            <w:r w:rsidR="00E50AE1" w:rsidRPr="00923041">
              <w:rPr>
                <w:sz w:val="21"/>
                <w:szCs w:val="21"/>
              </w:rPr>
              <w:t>” Step ”,</w:t>
            </w:r>
            <w:r w:rsidR="00CA42C2" w:rsidRPr="00923041">
              <w:rPr>
                <w:sz w:val="21"/>
                <w:szCs w:val="21"/>
              </w:rPr>
              <w:t xml:space="preserve"> Ukraine</w:t>
            </w:r>
            <w:r w:rsidR="00FA221A">
              <w:rPr>
                <w:sz w:val="21"/>
                <w:szCs w:val="21"/>
              </w:rPr>
              <w:t>,</w:t>
            </w:r>
          </w:p>
          <w:p w:rsidR="0024430D" w:rsidRPr="00923041" w:rsidRDefault="00CA42C2" w:rsidP="00AE615C">
            <w:pPr>
              <w:numPr>
                <w:ilvl w:val="0"/>
                <w:numId w:val="7"/>
              </w:numPr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Software testing</w:t>
            </w:r>
            <w:r w:rsidR="00FA221A">
              <w:rPr>
                <w:sz w:val="21"/>
                <w:szCs w:val="21"/>
              </w:rPr>
              <w:t>,</w:t>
            </w:r>
          </w:p>
          <w:p w:rsidR="0024430D" w:rsidRDefault="0024430D" w:rsidP="00AE615C">
            <w:pPr>
              <w:numPr>
                <w:ilvl w:val="0"/>
                <w:numId w:val="7"/>
              </w:numPr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2013 – 2015</w:t>
            </w:r>
            <w:r w:rsidR="00341430" w:rsidRPr="00923041">
              <w:rPr>
                <w:sz w:val="21"/>
                <w:szCs w:val="21"/>
              </w:rPr>
              <w:t>.</w:t>
            </w:r>
          </w:p>
          <w:p w:rsidR="00FA221A" w:rsidRPr="00FA221A" w:rsidRDefault="00FA221A" w:rsidP="00FA221A">
            <w:pPr>
              <w:ind w:left="720"/>
              <w:jc w:val="both"/>
              <w:rPr>
                <w:sz w:val="6"/>
                <w:szCs w:val="6"/>
              </w:rPr>
            </w:pPr>
          </w:p>
          <w:p w:rsidR="0024430D" w:rsidRPr="00923041" w:rsidRDefault="0024430D" w:rsidP="00AE615C">
            <w:pPr>
              <w:numPr>
                <w:ilvl w:val="0"/>
                <w:numId w:val="9"/>
              </w:numPr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Tel Ran, Israel</w:t>
            </w:r>
            <w:r w:rsidR="00FA221A">
              <w:rPr>
                <w:sz w:val="21"/>
                <w:szCs w:val="21"/>
              </w:rPr>
              <w:t>,</w:t>
            </w:r>
          </w:p>
          <w:p w:rsidR="0024430D" w:rsidRPr="00923041" w:rsidRDefault="0024430D" w:rsidP="00AE615C">
            <w:pPr>
              <w:numPr>
                <w:ilvl w:val="0"/>
                <w:numId w:val="10"/>
              </w:numPr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QA Automation Testing</w:t>
            </w:r>
            <w:r w:rsidR="00FA221A">
              <w:rPr>
                <w:sz w:val="21"/>
                <w:szCs w:val="21"/>
              </w:rPr>
              <w:t>,</w:t>
            </w:r>
          </w:p>
          <w:p w:rsidR="0024430D" w:rsidRPr="00923041" w:rsidRDefault="0024430D" w:rsidP="00AE615C">
            <w:pPr>
              <w:numPr>
                <w:ilvl w:val="0"/>
                <w:numId w:val="11"/>
              </w:numPr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2018</w:t>
            </w:r>
            <w:r w:rsidR="00AF026F" w:rsidRPr="00923041">
              <w:rPr>
                <w:sz w:val="21"/>
                <w:szCs w:val="21"/>
              </w:rPr>
              <w:t>-2019</w:t>
            </w:r>
            <w:r w:rsidR="00341430" w:rsidRPr="00923041">
              <w:rPr>
                <w:sz w:val="21"/>
                <w:szCs w:val="21"/>
              </w:rPr>
              <w:t>.</w:t>
            </w:r>
          </w:p>
        </w:tc>
      </w:tr>
      <w:tr w:rsidR="00475CEA" w:rsidRPr="00923041" w:rsidTr="00FA221A">
        <w:trPr>
          <w:trHeight w:val="1823"/>
        </w:trPr>
        <w:tc>
          <w:tcPr>
            <w:tcW w:w="2814" w:type="dxa"/>
            <w:shd w:val="clear" w:color="auto" w:fill="auto"/>
          </w:tcPr>
          <w:p w:rsidR="00475CEA" w:rsidRPr="00923041" w:rsidRDefault="00475CEA">
            <w:pPr>
              <w:snapToGrid w:val="0"/>
              <w:rPr>
                <w:b/>
                <w:sz w:val="21"/>
                <w:szCs w:val="21"/>
              </w:rPr>
            </w:pPr>
          </w:p>
          <w:p w:rsidR="00C207B4" w:rsidRPr="00923041" w:rsidRDefault="00C207B4" w:rsidP="00C207B4">
            <w:pPr>
              <w:rPr>
                <w:b/>
                <w:sz w:val="21"/>
                <w:szCs w:val="21"/>
              </w:rPr>
            </w:pPr>
            <w:r w:rsidRPr="00923041">
              <w:rPr>
                <w:b/>
                <w:sz w:val="21"/>
                <w:szCs w:val="21"/>
              </w:rPr>
              <w:t>Soft Skills</w:t>
            </w:r>
          </w:p>
          <w:p w:rsidR="00C207B4" w:rsidRPr="00923041" w:rsidRDefault="00C207B4" w:rsidP="00C207B4">
            <w:pPr>
              <w:rPr>
                <w:b/>
                <w:sz w:val="21"/>
                <w:szCs w:val="21"/>
              </w:rPr>
            </w:pPr>
          </w:p>
          <w:p w:rsidR="00087325" w:rsidRPr="00923041" w:rsidRDefault="00087325" w:rsidP="00C207B4">
            <w:pPr>
              <w:rPr>
                <w:b/>
                <w:sz w:val="21"/>
                <w:szCs w:val="21"/>
              </w:rPr>
            </w:pPr>
          </w:p>
          <w:p w:rsidR="00365F65" w:rsidRPr="00923041" w:rsidRDefault="00365F65" w:rsidP="00C207B4">
            <w:pPr>
              <w:rPr>
                <w:b/>
                <w:sz w:val="21"/>
                <w:szCs w:val="21"/>
              </w:rPr>
            </w:pPr>
          </w:p>
          <w:p w:rsidR="00C207B4" w:rsidRPr="00923041" w:rsidRDefault="00C207B4" w:rsidP="00C207B4">
            <w:pPr>
              <w:rPr>
                <w:b/>
                <w:sz w:val="21"/>
                <w:szCs w:val="21"/>
              </w:rPr>
            </w:pPr>
            <w:r w:rsidRPr="00923041">
              <w:rPr>
                <w:b/>
                <w:sz w:val="21"/>
                <w:szCs w:val="21"/>
              </w:rPr>
              <w:t>Hard Skills</w:t>
            </w:r>
          </w:p>
          <w:p w:rsidR="00475CEA" w:rsidRPr="00923041" w:rsidRDefault="00475CEA" w:rsidP="00C207B4">
            <w:pPr>
              <w:rPr>
                <w:b/>
                <w:sz w:val="21"/>
                <w:szCs w:val="21"/>
              </w:rPr>
            </w:pPr>
          </w:p>
        </w:tc>
        <w:tc>
          <w:tcPr>
            <w:tcW w:w="7172" w:type="dxa"/>
            <w:shd w:val="clear" w:color="auto" w:fill="auto"/>
          </w:tcPr>
          <w:p w:rsidR="00475CEA" w:rsidRPr="00923041" w:rsidRDefault="00475CEA">
            <w:pPr>
              <w:tabs>
                <w:tab w:val="left" w:pos="1800"/>
              </w:tabs>
              <w:snapToGrid w:val="0"/>
              <w:ind w:left="360"/>
              <w:jc w:val="both"/>
              <w:rPr>
                <w:sz w:val="21"/>
                <w:szCs w:val="21"/>
              </w:rPr>
            </w:pPr>
          </w:p>
          <w:p w:rsidR="00275C23" w:rsidRPr="00275C23" w:rsidRDefault="00275C23" w:rsidP="00275C23">
            <w:pPr>
              <w:numPr>
                <w:ilvl w:val="0"/>
                <w:numId w:val="5"/>
              </w:numPr>
              <w:tabs>
                <w:tab w:val="left" w:pos="1440"/>
              </w:tabs>
              <w:jc w:val="both"/>
              <w:rPr>
                <w:sz w:val="21"/>
                <w:szCs w:val="21"/>
              </w:rPr>
            </w:pPr>
            <w:r w:rsidRPr="00275C23">
              <w:rPr>
                <w:sz w:val="21"/>
                <w:szCs w:val="21"/>
              </w:rPr>
              <w:t>User-oriented. Precision and tolerance for monotony;</w:t>
            </w:r>
          </w:p>
          <w:p w:rsidR="00365F65" w:rsidRPr="00275C23" w:rsidRDefault="007B6564" w:rsidP="007B6564">
            <w:pPr>
              <w:numPr>
                <w:ilvl w:val="0"/>
                <w:numId w:val="5"/>
              </w:numPr>
              <w:tabs>
                <w:tab w:val="left" w:pos="1440"/>
              </w:tabs>
              <w:jc w:val="both"/>
              <w:rPr>
                <w:sz w:val="21"/>
                <w:szCs w:val="21"/>
              </w:rPr>
            </w:pPr>
            <w:r w:rsidRPr="007B6564">
              <w:rPr>
                <w:sz w:val="21"/>
                <w:szCs w:val="21"/>
              </w:rPr>
              <w:t>Self-Fast-Learner</w:t>
            </w:r>
            <w:r w:rsidR="00275C23" w:rsidRPr="00275C23">
              <w:rPr>
                <w:sz w:val="21"/>
                <w:szCs w:val="21"/>
              </w:rPr>
              <w:t>.</w:t>
            </w:r>
            <w:r w:rsidR="00275C23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C</w:t>
            </w:r>
            <w:r w:rsidRPr="007B6564">
              <w:rPr>
                <w:sz w:val="21"/>
                <w:szCs w:val="21"/>
              </w:rPr>
              <w:t>ommunication skills, team player</w:t>
            </w:r>
            <w:r w:rsidR="00275C23" w:rsidRPr="00275C23">
              <w:rPr>
                <w:sz w:val="21"/>
                <w:szCs w:val="21"/>
              </w:rPr>
              <w:t>.</w:t>
            </w:r>
          </w:p>
          <w:p w:rsidR="00275C23" w:rsidRPr="00923041" w:rsidRDefault="00275C23" w:rsidP="00275C23">
            <w:pPr>
              <w:tabs>
                <w:tab w:val="left" w:pos="1440"/>
              </w:tabs>
              <w:ind w:left="360"/>
              <w:jc w:val="both"/>
              <w:rPr>
                <w:sz w:val="21"/>
                <w:szCs w:val="21"/>
              </w:rPr>
            </w:pPr>
          </w:p>
          <w:p w:rsidR="00701E2E" w:rsidRPr="00923041" w:rsidRDefault="00701E2E" w:rsidP="00AE615C">
            <w:pPr>
              <w:numPr>
                <w:ilvl w:val="0"/>
                <w:numId w:val="5"/>
              </w:numPr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 xml:space="preserve">Knowledge of software QA methodologies, tools, </w:t>
            </w:r>
            <w:r w:rsidR="00341430" w:rsidRPr="00923041">
              <w:rPr>
                <w:sz w:val="21"/>
                <w:szCs w:val="21"/>
              </w:rPr>
              <w:t>and processes;</w:t>
            </w:r>
          </w:p>
          <w:p w:rsidR="000B6F70" w:rsidRPr="00923041" w:rsidRDefault="00E50AE1" w:rsidP="00AE615C">
            <w:pPr>
              <w:numPr>
                <w:ilvl w:val="0"/>
                <w:numId w:val="5"/>
              </w:numPr>
              <w:tabs>
                <w:tab w:val="left" w:pos="1440"/>
              </w:tabs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 xml:space="preserve">Experience in </w:t>
            </w:r>
            <w:r w:rsidR="00417B18" w:rsidRPr="00923041">
              <w:rPr>
                <w:sz w:val="21"/>
                <w:szCs w:val="21"/>
              </w:rPr>
              <w:t xml:space="preserve">Agile Development Methodologies </w:t>
            </w:r>
            <w:r w:rsidR="000B6F70" w:rsidRPr="00923041">
              <w:rPr>
                <w:sz w:val="21"/>
                <w:szCs w:val="21"/>
              </w:rPr>
              <w:t>- Scrum, Kanban</w:t>
            </w:r>
            <w:r w:rsidR="00341430" w:rsidRPr="00923041">
              <w:rPr>
                <w:sz w:val="21"/>
                <w:szCs w:val="21"/>
              </w:rPr>
              <w:t>;</w:t>
            </w:r>
          </w:p>
          <w:p w:rsidR="00F3644F" w:rsidRPr="00923041" w:rsidRDefault="00F3644F" w:rsidP="00271A77">
            <w:pPr>
              <w:numPr>
                <w:ilvl w:val="0"/>
                <w:numId w:val="5"/>
              </w:numPr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W</w:t>
            </w:r>
            <w:r w:rsidR="000E2B37" w:rsidRPr="00923041">
              <w:rPr>
                <w:sz w:val="21"/>
                <w:szCs w:val="21"/>
              </w:rPr>
              <w:t>rite</w:t>
            </w:r>
            <w:r w:rsidRPr="00923041">
              <w:rPr>
                <w:sz w:val="21"/>
                <w:szCs w:val="21"/>
              </w:rPr>
              <w:t xml:space="preserve"> </w:t>
            </w:r>
            <w:r w:rsidR="00E50AE1" w:rsidRPr="00923041">
              <w:rPr>
                <w:sz w:val="21"/>
                <w:szCs w:val="21"/>
              </w:rPr>
              <w:t>STP, STD documents and writing Test C</w:t>
            </w:r>
            <w:r w:rsidRPr="00923041">
              <w:rPr>
                <w:sz w:val="21"/>
                <w:szCs w:val="21"/>
              </w:rPr>
              <w:t>ases</w:t>
            </w:r>
            <w:r w:rsidR="00417B18" w:rsidRPr="00923041">
              <w:rPr>
                <w:sz w:val="21"/>
                <w:szCs w:val="21"/>
              </w:rPr>
              <w:t xml:space="preserve"> for </w:t>
            </w:r>
            <w:r w:rsidR="00633E8A" w:rsidRPr="00923041">
              <w:rPr>
                <w:sz w:val="21"/>
                <w:szCs w:val="21"/>
              </w:rPr>
              <w:t xml:space="preserve">Functionality </w:t>
            </w:r>
            <w:r w:rsidR="00417B18" w:rsidRPr="00923041">
              <w:rPr>
                <w:sz w:val="21"/>
                <w:szCs w:val="21"/>
              </w:rPr>
              <w:t xml:space="preserve">testing, GUI testing, </w:t>
            </w:r>
            <w:r w:rsidR="00633E8A" w:rsidRPr="00923041">
              <w:rPr>
                <w:sz w:val="21"/>
                <w:szCs w:val="21"/>
              </w:rPr>
              <w:t xml:space="preserve">Regression </w:t>
            </w:r>
            <w:r w:rsidR="00417B18" w:rsidRPr="00923041">
              <w:rPr>
                <w:sz w:val="21"/>
                <w:szCs w:val="21"/>
              </w:rPr>
              <w:t xml:space="preserve">testing, </w:t>
            </w:r>
            <w:r w:rsidR="00E50AE1" w:rsidRPr="00923041">
              <w:rPr>
                <w:sz w:val="21"/>
                <w:szCs w:val="21"/>
              </w:rPr>
              <w:t>etc.</w:t>
            </w:r>
          </w:p>
          <w:p w:rsidR="00633E8A" w:rsidRPr="00923041" w:rsidRDefault="00EB3AF8" w:rsidP="00AE615C">
            <w:pPr>
              <w:numPr>
                <w:ilvl w:val="0"/>
                <w:numId w:val="5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Cross-</w:t>
            </w:r>
            <w:r w:rsidR="00EB5673" w:rsidRPr="00923041">
              <w:rPr>
                <w:sz w:val="21"/>
                <w:szCs w:val="21"/>
              </w:rPr>
              <w:t>platform</w:t>
            </w:r>
            <w:r w:rsidR="000E2B37" w:rsidRPr="00923041">
              <w:rPr>
                <w:sz w:val="21"/>
                <w:szCs w:val="21"/>
              </w:rPr>
              <w:t xml:space="preserve"> testing: Android, Linux, and Windows</w:t>
            </w:r>
            <w:r w:rsidR="00341430" w:rsidRPr="00923041">
              <w:rPr>
                <w:sz w:val="21"/>
                <w:szCs w:val="21"/>
              </w:rPr>
              <w:t>;</w:t>
            </w:r>
          </w:p>
          <w:p w:rsidR="00800F80" w:rsidRPr="00923041" w:rsidRDefault="00EB3AF8" w:rsidP="00AE615C">
            <w:pPr>
              <w:numPr>
                <w:ilvl w:val="0"/>
                <w:numId w:val="5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Client-</w:t>
            </w:r>
            <w:r w:rsidR="00800F80" w:rsidRPr="00923041">
              <w:rPr>
                <w:sz w:val="21"/>
                <w:szCs w:val="21"/>
              </w:rPr>
              <w:t>Server testing</w:t>
            </w:r>
            <w:r w:rsidR="00271A77">
              <w:rPr>
                <w:sz w:val="21"/>
                <w:szCs w:val="21"/>
              </w:rPr>
              <w:t xml:space="preserve"> / API</w:t>
            </w:r>
            <w:r w:rsidR="000E2B37" w:rsidRPr="00923041">
              <w:rPr>
                <w:sz w:val="21"/>
                <w:szCs w:val="21"/>
              </w:rPr>
              <w:t>;</w:t>
            </w:r>
          </w:p>
          <w:p w:rsidR="00600F6A" w:rsidRPr="00923041" w:rsidRDefault="000E2B37" w:rsidP="00AE615C">
            <w:pPr>
              <w:numPr>
                <w:ilvl w:val="0"/>
                <w:numId w:val="5"/>
              </w:numPr>
              <w:tabs>
                <w:tab w:val="left" w:pos="1440"/>
              </w:tabs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Report</w:t>
            </w:r>
            <w:r w:rsidR="00EB5673" w:rsidRPr="00923041">
              <w:rPr>
                <w:sz w:val="21"/>
                <w:szCs w:val="21"/>
              </w:rPr>
              <w:t xml:space="preserve"> </w:t>
            </w:r>
            <w:r w:rsidR="00216167" w:rsidRPr="00923041">
              <w:rPr>
                <w:sz w:val="21"/>
                <w:szCs w:val="21"/>
              </w:rPr>
              <w:t>&amp; Analysis</w:t>
            </w:r>
            <w:r w:rsidR="00EB5673" w:rsidRPr="00923041">
              <w:rPr>
                <w:sz w:val="21"/>
                <w:szCs w:val="21"/>
              </w:rPr>
              <w:t>,</w:t>
            </w:r>
            <w:r w:rsidR="00216167" w:rsidRPr="00923041">
              <w:rPr>
                <w:sz w:val="21"/>
                <w:szCs w:val="21"/>
              </w:rPr>
              <w:t xml:space="preserve"> </w:t>
            </w:r>
            <w:r w:rsidR="00EB5673" w:rsidRPr="00923041">
              <w:rPr>
                <w:sz w:val="21"/>
                <w:szCs w:val="21"/>
              </w:rPr>
              <w:t>b</w:t>
            </w:r>
            <w:r w:rsidR="00600F6A" w:rsidRPr="00923041">
              <w:rPr>
                <w:sz w:val="21"/>
                <w:szCs w:val="21"/>
              </w:rPr>
              <w:t>ug-tracking</w:t>
            </w:r>
            <w:r w:rsidR="00600F6A" w:rsidRPr="00923041">
              <w:t xml:space="preserve"> </w:t>
            </w:r>
            <w:r w:rsidR="00600F6A" w:rsidRPr="00923041">
              <w:rPr>
                <w:sz w:val="21"/>
                <w:szCs w:val="21"/>
              </w:rPr>
              <w:t>Jira, Bugzilla</w:t>
            </w:r>
            <w:r w:rsidR="00BB7BF9" w:rsidRPr="00923041">
              <w:rPr>
                <w:sz w:val="21"/>
                <w:szCs w:val="21"/>
              </w:rPr>
              <w:t>,</w:t>
            </w:r>
            <w:r w:rsidR="00BB7BF9" w:rsidRPr="00923041">
              <w:t xml:space="preserve"> </w:t>
            </w:r>
            <w:r w:rsidR="00BB7BF9" w:rsidRPr="00923041">
              <w:rPr>
                <w:sz w:val="21"/>
                <w:szCs w:val="21"/>
              </w:rPr>
              <w:t>Trello</w:t>
            </w:r>
            <w:r w:rsidR="00341430" w:rsidRPr="00923041">
              <w:rPr>
                <w:sz w:val="21"/>
                <w:szCs w:val="21"/>
              </w:rPr>
              <w:t>;</w:t>
            </w:r>
          </w:p>
          <w:p w:rsidR="00BB7BF9" w:rsidRPr="00923041" w:rsidRDefault="008D5238" w:rsidP="00271A77">
            <w:pPr>
              <w:numPr>
                <w:ilvl w:val="0"/>
                <w:numId w:val="5"/>
              </w:numPr>
              <w:tabs>
                <w:tab w:val="left" w:pos="1440"/>
              </w:tabs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C</w:t>
            </w:r>
            <w:r w:rsidR="00271A77">
              <w:rPr>
                <w:sz w:val="21"/>
                <w:szCs w:val="21"/>
              </w:rPr>
              <w:t xml:space="preserve">, Java / MySQL / </w:t>
            </w:r>
            <w:r w:rsidR="00BB7BF9" w:rsidRPr="00923041">
              <w:rPr>
                <w:sz w:val="21"/>
                <w:szCs w:val="21"/>
              </w:rPr>
              <w:t xml:space="preserve"> </w:t>
            </w:r>
            <w:r w:rsidR="00271A77">
              <w:rPr>
                <w:sz w:val="21"/>
                <w:szCs w:val="21"/>
              </w:rPr>
              <w:t>XML, HTML /</w:t>
            </w:r>
            <w:r w:rsidR="006B33B3" w:rsidRPr="00923041">
              <w:rPr>
                <w:sz w:val="21"/>
                <w:szCs w:val="21"/>
              </w:rPr>
              <w:t xml:space="preserve"> </w:t>
            </w:r>
            <w:r w:rsidR="00271A77">
              <w:rPr>
                <w:sz w:val="21"/>
                <w:szCs w:val="21"/>
              </w:rPr>
              <w:t xml:space="preserve"> JSON</w:t>
            </w:r>
            <w:r w:rsidR="00341430" w:rsidRPr="00923041">
              <w:rPr>
                <w:sz w:val="21"/>
                <w:szCs w:val="21"/>
              </w:rPr>
              <w:t>;</w:t>
            </w:r>
          </w:p>
          <w:p w:rsidR="00BB7BF9" w:rsidRPr="00923041" w:rsidRDefault="00BB7BF9" w:rsidP="009861F1">
            <w:pPr>
              <w:numPr>
                <w:ilvl w:val="0"/>
                <w:numId w:val="5"/>
              </w:numPr>
              <w:tabs>
                <w:tab w:val="left" w:pos="1440"/>
              </w:tabs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QA Tools:</w:t>
            </w:r>
            <w:r w:rsidR="008D5238" w:rsidRPr="00923041">
              <w:rPr>
                <w:sz w:val="21"/>
                <w:szCs w:val="21"/>
              </w:rPr>
              <w:t xml:space="preserve"> </w:t>
            </w:r>
            <w:r w:rsidR="009861F1" w:rsidRPr="00923041">
              <w:rPr>
                <w:sz w:val="21"/>
                <w:szCs w:val="21"/>
              </w:rPr>
              <w:t>Jenkins, JMeter, Postman</w:t>
            </w:r>
            <w:r w:rsidRPr="00923041">
              <w:rPr>
                <w:sz w:val="21"/>
                <w:szCs w:val="21"/>
              </w:rPr>
              <w:t>, Appium, Fiddler</w:t>
            </w:r>
            <w:r w:rsidR="00341430" w:rsidRPr="00923041">
              <w:rPr>
                <w:sz w:val="21"/>
                <w:szCs w:val="21"/>
              </w:rPr>
              <w:t>;</w:t>
            </w:r>
          </w:p>
          <w:p w:rsidR="00475CEA" w:rsidRPr="00923041" w:rsidRDefault="003A6610" w:rsidP="003A6610">
            <w:pPr>
              <w:numPr>
                <w:ilvl w:val="0"/>
                <w:numId w:val="5"/>
              </w:numPr>
              <w:tabs>
                <w:tab w:val="left" w:pos="1440"/>
              </w:tabs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Libraries</w:t>
            </w:r>
            <w:r w:rsidR="000B6F70" w:rsidRPr="00923041">
              <w:rPr>
                <w:sz w:val="21"/>
                <w:szCs w:val="21"/>
              </w:rPr>
              <w:t>: Selenium,</w:t>
            </w:r>
            <w:r w:rsidR="008D5238" w:rsidRPr="00923041">
              <w:rPr>
                <w:sz w:val="21"/>
                <w:szCs w:val="21"/>
              </w:rPr>
              <w:t xml:space="preserve"> </w:t>
            </w:r>
            <w:r w:rsidR="000B6F70" w:rsidRPr="00923041">
              <w:rPr>
                <w:sz w:val="21"/>
                <w:szCs w:val="21"/>
              </w:rPr>
              <w:t>JUnit, TestNG, Cradle, Maven</w:t>
            </w:r>
            <w:r w:rsidR="00271A77">
              <w:rPr>
                <w:sz w:val="21"/>
                <w:szCs w:val="21"/>
              </w:rPr>
              <w:t>;</w:t>
            </w:r>
          </w:p>
          <w:p w:rsidR="00475CEA" w:rsidRPr="00923041" w:rsidRDefault="00EB5673" w:rsidP="00AE615C">
            <w:pPr>
              <w:numPr>
                <w:ilvl w:val="0"/>
                <w:numId w:val="5"/>
              </w:numPr>
              <w:tabs>
                <w:tab w:val="left" w:pos="1440"/>
              </w:tabs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IDE</w:t>
            </w:r>
            <w:r w:rsidR="008D5238" w:rsidRPr="00923041">
              <w:rPr>
                <w:sz w:val="21"/>
                <w:szCs w:val="21"/>
              </w:rPr>
              <w:t xml:space="preserve">: </w:t>
            </w:r>
            <w:r w:rsidR="000B6F70" w:rsidRPr="00923041">
              <w:rPr>
                <w:sz w:val="21"/>
                <w:szCs w:val="21"/>
              </w:rPr>
              <w:t>Eclipse,</w:t>
            </w:r>
            <w:r w:rsidR="008D5238" w:rsidRPr="00923041">
              <w:rPr>
                <w:sz w:val="21"/>
                <w:szCs w:val="21"/>
              </w:rPr>
              <w:t xml:space="preserve"> </w:t>
            </w:r>
            <w:r w:rsidR="000B6F70" w:rsidRPr="00923041">
              <w:rPr>
                <w:sz w:val="21"/>
                <w:szCs w:val="21"/>
              </w:rPr>
              <w:t>IntelliJ IDEA, Android Studio</w:t>
            </w:r>
            <w:r w:rsidR="00271A77">
              <w:rPr>
                <w:sz w:val="21"/>
                <w:szCs w:val="21"/>
              </w:rPr>
              <w:t>;</w:t>
            </w:r>
          </w:p>
          <w:p w:rsidR="00475CEA" w:rsidRPr="00923041" w:rsidRDefault="008D5238" w:rsidP="00AE615C">
            <w:pPr>
              <w:numPr>
                <w:ilvl w:val="0"/>
                <w:numId w:val="5"/>
              </w:numPr>
              <w:tabs>
                <w:tab w:val="left" w:pos="1440"/>
              </w:tabs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Version Control tool</w:t>
            </w:r>
            <w:r w:rsidR="00FA221A">
              <w:rPr>
                <w:sz w:val="21"/>
                <w:szCs w:val="21"/>
              </w:rPr>
              <w:t>s</w:t>
            </w:r>
            <w:r w:rsidR="00C207B4" w:rsidRPr="00923041">
              <w:rPr>
                <w:sz w:val="21"/>
                <w:szCs w:val="21"/>
              </w:rPr>
              <w:t>: Git\GitHub</w:t>
            </w:r>
            <w:r w:rsidRPr="00923041">
              <w:rPr>
                <w:sz w:val="21"/>
                <w:szCs w:val="21"/>
              </w:rPr>
              <w:t>.</w:t>
            </w:r>
          </w:p>
          <w:p w:rsidR="00475CEA" w:rsidRPr="00923041" w:rsidRDefault="00475CEA" w:rsidP="00365F65">
            <w:pPr>
              <w:tabs>
                <w:tab w:val="left" w:pos="720"/>
                <w:tab w:val="left" w:pos="1440"/>
              </w:tabs>
              <w:ind w:left="720"/>
              <w:jc w:val="both"/>
              <w:rPr>
                <w:sz w:val="21"/>
                <w:szCs w:val="21"/>
              </w:rPr>
            </w:pPr>
          </w:p>
        </w:tc>
      </w:tr>
      <w:tr w:rsidR="00475CEA" w:rsidRPr="00923041" w:rsidTr="00FA221A">
        <w:tc>
          <w:tcPr>
            <w:tcW w:w="2814" w:type="dxa"/>
            <w:shd w:val="clear" w:color="auto" w:fill="auto"/>
          </w:tcPr>
          <w:p w:rsidR="00475CEA" w:rsidRPr="00923041" w:rsidRDefault="006B33B3">
            <w:pPr>
              <w:snapToGrid w:val="0"/>
              <w:rPr>
                <w:b/>
                <w:sz w:val="21"/>
                <w:szCs w:val="21"/>
              </w:rPr>
            </w:pPr>
            <w:r w:rsidRPr="00923041">
              <w:rPr>
                <w:b/>
                <w:sz w:val="21"/>
                <w:szCs w:val="21"/>
              </w:rPr>
              <w:t>Languages</w:t>
            </w:r>
          </w:p>
        </w:tc>
        <w:tc>
          <w:tcPr>
            <w:tcW w:w="7172" w:type="dxa"/>
            <w:shd w:val="clear" w:color="auto" w:fill="auto"/>
          </w:tcPr>
          <w:p w:rsidR="00842864" w:rsidRDefault="006B33B3" w:rsidP="00DE2F1A">
            <w:pPr>
              <w:numPr>
                <w:ilvl w:val="0"/>
                <w:numId w:val="9"/>
              </w:numPr>
              <w:tabs>
                <w:tab w:val="left" w:pos="720"/>
                <w:tab w:val="left" w:pos="1440"/>
              </w:tabs>
              <w:snapToGrid w:val="0"/>
              <w:jc w:val="both"/>
              <w:rPr>
                <w:sz w:val="21"/>
                <w:szCs w:val="21"/>
              </w:rPr>
            </w:pPr>
            <w:r w:rsidRPr="00923041">
              <w:rPr>
                <w:sz w:val="21"/>
                <w:szCs w:val="21"/>
              </w:rPr>
              <w:t>Hebrew; En</w:t>
            </w:r>
            <w:r w:rsidR="00FA221A">
              <w:rPr>
                <w:sz w:val="21"/>
                <w:szCs w:val="21"/>
              </w:rPr>
              <w:t>glish; Russian and</w:t>
            </w:r>
            <w:r w:rsidR="00275C23">
              <w:t xml:space="preserve"> </w:t>
            </w:r>
            <w:r w:rsidR="00275C23">
              <w:rPr>
                <w:sz w:val="21"/>
                <w:szCs w:val="21"/>
              </w:rPr>
              <w:t>Ukrainian</w:t>
            </w:r>
            <w:r w:rsidRPr="00923041">
              <w:rPr>
                <w:sz w:val="21"/>
                <w:szCs w:val="21"/>
              </w:rPr>
              <w:t>.</w:t>
            </w:r>
          </w:p>
          <w:p w:rsidR="00DE2F1A" w:rsidRPr="00923041" w:rsidRDefault="00DE2F1A" w:rsidP="00DE2F1A">
            <w:pPr>
              <w:tabs>
                <w:tab w:val="left" w:pos="720"/>
                <w:tab w:val="left" w:pos="1440"/>
              </w:tabs>
              <w:snapToGrid w:val="0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:rsidR="00842864" w:rsidRPr="00923041" w:rsidRDefault="00842864" w:rsidP="00842864">
      <w:pPr>
        <w:rPr>
          <w:sz w:val="16"/>
          <w:szCs w:val="16"/>
        </w:rPr>
      </w:pPr>
    </w:p>
    <w:p w:rsidR="00842864" w:rsidRPr="00923041" w:rsidRDefault="00842864" w:rsidP="00842864">
      <w:pPr>
        <w:rPr>
          <w:sz w:val="16"/>
          <w:szCs w:val="16"/>
        </w:rPr>
      </w:pPr>
    </w:p>
    <w:p w:rsidR="00475CEA" w:rsidRPr="00923041" w:rsidRDefault="00842864" w:rsidP="00842864">
      <w:pPr>
        <w:rPr>
          <w:sz w:val="16"/>
          <w:szCs w:val="16"/>
        </w:rPr>
      </w:pPr>
      <w:r w:rsidRPr="00923041">
        <w:rPr>
          <w:sz w:val="16"/>
          <w:szCs w:val="16"/>
        </w:rPr>
        <w:t>*</w:t>
      </w:r>
      <w:r w:rsidRPr="00923041">
        <w:t xml:space="preserve"> </w:t>
      </w:r>
      <w:r w:rsidRPr="00923041">
        <w:rPr>
          <w:sz w:val="16"/>
          <w:szCs w:val="16"/>
        </w:rPr>
        <w:t>The original name of the site “запчасти-онлайн.</w:t>
      </w:r>
      <w:r w:rsidRPr="00923041">
        <w:rPr>
          <w:sz w:val="16"/>
          <w:szCs w:val="16"/>
          <w:lang w:bidi="he-IL"/>
        </w:rPr>
        <w:t xml:space="preserve">com.ua”. </w:t>
      </w:r>
      <w:r w:rsidRPr="00923041">
        <w:rPr>
          <w:sz w:val="16"/>
          <w:szCs w:val="16"/>
        </w:rPr>
        <w:t xml:space="preserve">The </w:t>
      </w:r>
      <w:r w:rsidR="007C28F8" w:rsidRPr="00923041">
        <w:rPr>
          <w:sz w:val="16"/>
          <w:szCs w:val="16"/>
        </w:rPr>
        <w:t>owner due to changes in the Ukrainian Internal Revenue Code closed the online version</w:t>
      </w:r>
      <w:r w:rsidRPr="00923041">
        <w:rPr>
          <w:sz w:val="16"/>
          <w:szCs w:val="16"/>
        </w:rPr>
        <w:t>.</w:t>
      </w:r>
    </w:p>
    <w:sectPr w:rsidR="00475CEA" w:rsidRPr="00923041" w:rsidSect="00DE2F1A">
      <w:pgSz w:w="12240" w:h="15840"/>
      <w:pgMar w:top="709" w:right="1440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4B5" w:rsidRDefault="00EF04B5">
      <w:r>
        <w:separator/>
      </w:r>
    </w:p>
  </w:endnote>
  <w:endnote w:type="continuationSeparator" w:id="0">
    <w:p w:rsidR="00EF04B5" w:rsidRDefault="00EF0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004602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4B5" w:rsidRDefault="00EF04B5">
      <w:r>
        <w:separator/>
      </w:r>
    </w:p>
  </w:footnote>
  <w:footnote w:type="continuationSeparator" w:id="0">
    <w:p w:rsidR="00EF04B5" w:rsidRDefault="00EF0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8F543BD"/>
    <w:multiLevelType w:val="singleLevel"/>
    <w:tmpl w:val="2FCAE20E"/>
    <w:lvl w:ilvl="0">
      <w:start w:val="1"/>
      <w:numFmt w:val="bullet"/>
      <w:lvlText w:val=""/>
      <w:lvlJc w:val="left"/>
      <w:pPr>
        <w:ind w:left="720" w:hanging="360"/>
      </w:pPr>
    </w:lvl>
  </w:abstractNum>
  <w:abstractNum w:abstractNumId="7" w15:restartNumberingAfterBreak="0">
    <w:nsid w:val="437220F1"/>
    <w:multiLevelType w:val="singleLevel"/>
    <w:tmpl w:val="2FCAE20E"/>
    <w:lvl w:ilvl="0">
      <w:start w:val="1"/>
      <w:numFmt w:val="bullet"/>
      <w:lvlText w:val=""/>
      <w:lvlJc w:val="left"/>
      <w:pPr>
        <w:ind w:left="720" w:hanging="360"/>
      </w:pPr>
      <w:rPr>
        <w:rFonts w:hint="default"/>
      </w:rPr>
    </w:lvl>
  </w:abstractNum>
  <w:abstractNum w:abstractNumId="8" w15:restartNumberingAfterBreak="0">
    <w:nsid w:val="58502D0E"/>
    <w:multiLevelType w:val="singleLevel"/>
    <w:tmpl w:val="2FCAE20E"/>
    <w:lvl w:ilvl="0">
      <w:start w:val="1"/>
      <w:numFmt w:val="bullet"/>
      <w:lvlText w:val=""/>
      <w:lvlJc w:val="left"/>
      <w:pPr>
        <w:ind w:left="720" w:hanging="360"/>
      </w:pPr>
    </w:lvl>
  </w:abstractNum>
  <w:abstractNum w:abstractNumId="9" w15:restartNumberingAfterBreak="0">
    <w:nsid w:val="59DE5ECB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67EE6486"/>
    <w:multiLevelType w:val="hybridMultilevel"/>
    <w:tmpl w:val="4C50E70A"/>
    <w:lvl w:ilvl="0" w:tplc="2FCAE20E">
      <w:start w:val="1"/>
      <w:numFmt w:val="bullet"/>
      <w:lvlText w:val="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562B"/>
    <w:rsid w:val="00040AE0"/>
    <w:rsid w:val="00045E61"/>
    <w:rsid w:val="00061CFE"/>
    <w:rsid w:val="00087325"/>
    <w:rsid w:val="000A7CEA"/>
    <w:rsid w:val="000B6F70"/>
    <w:rsid w:val="000E2B37"/>
    <w:rsid w:val="000E75B5"/>
    <w:rsid w:val="0011562B"/>
    <w:rsid w:val="0015473B"/>
    <w:rsid w:val="00170FD4"/>
    <w:rsid w:val="00182E8F"/>
    <w:rsid w:val="001C18DC"/>
    <w:rsid w:val="00216167"/>
    <w:rsid w:val="0024430D"/>
    <w:rsid w:val="00254171"/>
    <w:rsid w:val="00257ADF"/>
    <w:rsid w:val="00271A77"/>
    <w:rsid w:val="00275C23"/>
    <w:rsid w:val="00341430"/>
    <w:rsid w:val="0036358D"/>
    <w:rsid w:val="00365F65"/>
    <w:rsid w:val="003878B2"/>
    <w:rsid w:val="00396D4C"/>
    <w:rsid w:val="00396FAB"/>
    <w:rsid w:val="003A6610"/>
    <w:rsid w:val="00417B18"/>
    <w:rsid w:val="00443757"/>
    <w:rsid w:val="00457DC0"/>
    <w:rsid w:val="004660AD"/>
    <w:rsid w:val="0047468D"/>
    <w:rsid w:val="00475CEA"/>
    <w:rsid w:val="004A64E9"/>
    <w:rsid w:val="004C120A"/>
    <w:rsid w:val="004D39DB"/>
    <w:rsid w:val="00502A76"/>
    <w:rsid w:val="0050797C"/>
    <w:rsid w:val="00512AE5"/>
    <w:rsid w:val="00542838"/>
    <w:rsid w:val="00545DEF"/>
    <w:rsid w:val="00600F6A"/>
    <w:rsid w:val="00633E8A"/>
    <w:rsid w:val="00634723"/>
    <w:rsid w:val="00655726"/>
    <w:rsid w:val="006B33B3"/>
    <w:rsid w:val="00701E2E"/>
    <w:rsid w:val="007264EF"/>
    <w:rsid w:val="007333DD"/>
    <w:rsid w:val="007619DF"/>
    <w:rsid w:val="0076442F"/>
    <w:rsid w:val="007B6564"/>
    <w:rsid w:val="007C28F8"/>
    <w:rsid w:val="00800F80"/>
    <w:rsid w:val="00842864"/>
    <w:rsid w:val="008443F6"/>
    <w:rsid w:val="008B5332"/>
    <w:rsid w:val="008D5238"/>
    <w:rsid w:val="00921477"/>
    <w:rsid w:val="00923041"/>
    <w:rsid w:val="00943AC2"/>
    <w:rsid w:val="009540E0"/>
    <w:rsid w:val="009831F2"/>
    <w:rsid w:val="009861F1"/>
    <w:rsid w:val="009C3560"/>
    <w:rsid w:val="009C5ED1"/>
    <w:rsid w:val="00A45F9B"/>
    <w:rsid w:val="00AB3C54"/>
    <w:rsid w:val="00AB6604"/>
    <w:rsid w:val="00AE615C"/>
    <w:rsid w:val="00AF026F"/>
    <w:rsid w:val="00B06E45"/>
    <w:rsid w:val="00B141F6"/>
    <w:rsid w:val="00B95279"/>
    <w:rsid w:val="00BA545E"/>
    <w:rsid w:val="00BB7BF9"/>
    <w:rsid w:val="00BE4694"/>
    <w:rsid w:val="00C207B4"/>
    <w:rsid w:val="00C2272C"/>
    <w:rsid w:val="00CA42C2"/>
    <w:rsid w:val="00CC5299"/>
    <w:rsid w:val="00CD7230"/>
    <w:rsid w:val="00CF26A9"/>
    <w:rsid w:val="00D010DC"/>
    <w:rsid w:val="00D3588D"/>
    <w:rsid w:val="00D841A5"/>
    <w:rsid w:val="00DE2F1A"/>
    <w:rsid w:val="00DE3C45"/>
    <w:rsid w:val="00E50AE1"/>
    <w:rsid w:val="00EB3AF8"/>
    <w:rsid w:val="00EB5673"/>
    <w:rsid w:val="00EB57ED"/>
    <w:rsid w:val="00EF04B5"/>
    <w:rsid w:val="00EF58D2"/>
    <w:rsid w:val="00F07434"/>
    <w:rsid w:val="00F245D8"/>
    <w:rsid w:val="00F3644F"/>
    <w:rsid w:val="00F75CB7"/>
    <w:rsid w:val="00FA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EEBD02"/>
  <w15:docId w15:val="{F646FB8D-7223-4445-926C-5D43A936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styleId="a3">
    <w:name w:val="Hyperlink"/>
    <w:rPr>
      <w:color w:val="0000FF"/>
      <w:u w:val="single"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Title"/>
    <w:basedOn w:val="1"/>
    <w:next w:val="a6"/>
    <w:qFormat/>
  </w:style>
  <w:style w:type="paragraph" w:styleId="a6">
    <w:name w:val="Subtitle"/>
    <w:basedOn w:val="1"/>
    <w:next w:val="a4"/>
    <w:qFormat/>
    <w:pPr>
      <w:jc w:val="center"/>
    </w:pPr>
    <w:rPr>
      <w:i/>
      <w:iCs/>
    </w:rPr>
  </w:style>
  <w:style w:type="paragraph" w:styleId="a7">
    <w:name w:val="List"/>
    <w:basedOn w:val="a4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ac">
    <w:name w:val="List Paragraph"/>
    <w:basedOn w:val="a"/>
    <w:uiPriority w:val="34"/>
    <w:qFormat/>
    <w:rsid w:val="00701E2E"/>
    <w:pPr>
      <w:ind w:left="708"/>
    </w:pPr>
  </w:style>
  <w:style w:type="character" w:customStyle="1" w:styleId="fontstyle01">
    <w:name w:val="fontstyle01"/>
    <w:rsid w:val="00A45F9B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dmitriystadnikov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mitriy-stadnikov-qa-te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7zO44B7B760\res_11_e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res_11_en.dot</Template>
  <TotalTime>648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Resume</vt:lpstr>
      <vt:lpstr>Basic Resume</vt:lpstr>
    </vt:vector>
  </TitlesOfParts>
  <Company/>
  <LinksUpToDate>false</LinksUpToDate>
  <CharactersWithSpaces>2657</CharactersWithSpaces>
  <SharedDoc>false</SharedDoc>
  <HLinks>
    <vt:vector size="6" baseType="variant">
      <vt:variant>
        <vt:i4>458848</vt:i4>
      </vt:variant>
      <vt:variant>
        <vt:i4>0</vt:i4>
      </vt:variant>
      <vt:variant>
        <vt:i4>0</vt:i4>
      </vt:variant>
      <vt:variant>
        <vt:i4>5</vt:i4>
      </vt:variant>
      <vt:variant>
        <vt:lpwstr>mailto:bruce.schaller@gmail.com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Resume</dc:title>
  <dc:subject>CvRitter</dc:subject>
  <dc:creator>User</dc:creator>
  <cp:keywords>resume, CV, simple resume, basic resume, professional resume, professional, engineer</cp:keywords>
  <dc:description>Resumes are made to be very simple, in fact, they should only be one page for professional positions. In general, a resume is used to get a 'bite' from a company.  The company you apply at will use the resume as a disqualifer so that they don't need to look through so many applications for a position.</dc:description>
  <cp:lastModifiedBy>User</cp:lastModifiedBy>
  <cp:revision>32</cp:revision>
  <cp:lastPrinted>2020-11-23T15:50:00Z</cp:lastPrinted>
  <dcterms:created xsi:type="dcterms:W3CDTF">2020-11-05T08:09:00Z</dcterms:created>
  <dcterms:modified xsi:type="dcterms:W3CDTF">2020-12-05T15:38:00Z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-Mail">
    <vt:lpwstr>cv@cvritter.ru</vt:lpwstr>
  </property>
</Properties>
</file>